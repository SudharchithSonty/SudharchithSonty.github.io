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C6CF4" w14:textId="77777777" w:rsidR="00936BB4" w:rsidRDefault="008211D4" w:rsidP="00E45A9E">
      <w:pPr>
        <w:spacing w:before="38"/>
        <w:ind w:left="2880" w:right="3461"/>
        <w:jc w:val="center"/>
        <w:rPr>
          <w:rFonts w:ascii="Calibri" w:eastAsia="Calibri" w:hAnsi="Calibri" w:cs="Calibri"/>
          <w:sz w:val="36"/>
          <w:szCs w:val="36"/>
        </w:rPr>
      </w:pPr>
      <w:bookmarkStart w:id="0" w:name="_Hlk505440077"/>
      <w:r>
        <w:rPr>
          <w:rFonts w:ascii="Calibri" w:eastAsia="Calibri" w:hAnsi="Calibri" w:cs="Calibri"/>
          <w:b/>
          <w:sz w:val="36"/>
          <w:szCs w:val="36"/>
        </w:rPr>
        <w:t>SUDHARCHITH SONTY</w:t>
      </w:r>
    </w:p>
    <w:bookmarkEnd w:id="0"/>
    <w:p w14:paraId="7D9CDA40" w14:textId="77777777" w:rsidR="00936BB4" w:rsidRDefault="00631B37" w:rsidP="00E45A9E">
      <w:pPr>
        <w:spacing w:before="32"/>
        <w:ind w:left="3053" w:right="3634"/>
        <w:jc w:val="center"/>
        <w:rPr>
          <w:rFonts w:ascii="Calibri" w:eastAsia="Calibri" w:hAnsi="Calibri" w:cs="Calibri"/>
          <w:sz w:val="18"/>
          <w:szCs w:val="18"/>
        </w:rPr>
      </w:pPr>
      <w:r>
        <w:fldChar w:fldCharType="begin"/>
      </w:r>
      <w:r>
        <w:instrText xml:space="preserve"> HYPERLINK "mailto:sudharch@buffalo.edu" \h </w:instrText>
      </w:r>
      <w:r>
        <w:fldChar w:fldCharType="separate"/>
      </w:r>
      <w:r w:rsidR="008211D4">
        <w:rPr>
          <w:rFonts w:ascii="Calibri" w:eastAsia="Calibri" w:hAnsi="Calibri" w:cs="Calibri"/>
          <w:color w:val="0000FF"/>
          <w:sz w:val="18"/>
          <w:szCs w:val="18"/>
          <w:u w:val="single" w:color="0000FF"/>
        </w:rPr>
        <w:t>sudharch@buffalo.edu</w:t>
      </w:r>
      <w:r>
        <w:rPr>
          <w:rFonts w:ascii="Calibri" w:eastAsia="Calibri" w:hAnsi="Calibri" w:cs="Calibri"/>
          <w:color w:val="0000FF"/>
          <w:sz w:val="18"/>
          <w:szCs w:val="18"/>
          <w:u w:val="single" w:color="0000FF"/>
        </w:rPr>
        <w:fldChar w:fldCharType="end"/>
      </w:r>
      <w:r w:rsidR="008211D4">
        <w:rPr>
          <w:rFonts w:ascii="Calibri" w:eastAsia="Calibri" w:hAnsi="Calibri" w:cs="Calibri"/>
          <w:color w:val="0000FF"/>
          <w:sz w:val="18"/>
          <w:szCs w:val="18"/>
        </w:rPr>
        <w:t xml:space="preserve"> </w:t>
      </w:r>
      <w:r w:rsidR="008211D4">
        <w:rPr>
          <w:rFonts w:ascii="Calibri" w:eastAsia="Calibri" w:hAnsi="Calibri" w:cs="Calibri"/>
          <w:color w:val="000000"/>
          <w:sz w:val="18"/>
          <w:szCs w:val="18"/>
        </w:rPr>
        <w:t>| (716)-431-8868</w:t>
      </w:r>
    </w:p>
    <w:p w14:paraId="056DD525" w14:textId="032B621D" w:rsidR="008211D4" w:rsidRPr="00E45A9E" w:rsidRDefault="00967752" w:rsidP="00E45A9E">
      <w:pPr>
        <w:spacing w:before="6"/>
        <w:ind w:left="264" w:right="979"/>
        <w:jc w:val="center"/>
        <w:rPr>
          <w:rFonts w:ascii="Arial" w:eastAsia="Arial" w:hAnsi="Arial" w:cs="Arial"/>
          <w:sz w:val="15"/>
          <w:szCs w:val="15"/>
        </w:rPr>
      </w:pPr>
      <w:hyperlink r:id="rId5" w:history="1">
        <w:r w:rsidR="00210A0C" w:rsidRPr="00210A0C">
          <w:rPr>
            <w:rStyle w:val="Hyperlink"/>
            <w:rFonts w:ascii="Arial" w:eastAsia="Arial" w:hAnsi="Arial" w:cs="Arial"/>
            <w:sz w:val="15"/>
            <w:szCs w:val="15"/>
          </w:rPr>
          <w:t>https://github.com/SudharchithSonty</w:t>
        </w:r>
      </w:hyperlink>
      <w:r w:rsidR="008211D4" w:rsidRPr="00E45A9E">
        <w:rPr>
          <w:rFonts w:ascii="Arial" w:eastAsia="Arial" w:hAnsi="Arial" w:cs="Arial"/>
          <w:sz w:val="15"/>
          <w:szCs w:val="15"/>
        </w:rPr>
        <w:t xml:space="preserve">|| </w:t>
      </w:r>
      <w:hyperlink r:id="rId6" w:history="1">
        <w:r w:rsidR="00210A0C">
          <w:rPr>
            <w:rStyle w:val="Hyperlink"/>
            <w:rFonts w:ascii="Arial" w:eastAsia="Arial" w:hAnsi="Arial" w:cs="Arial"/>
            <w:sz w:val="15"/>
            <w:szCs w:val="15"/>
          </w:rPr>
          <w:t>https://www.linkedin.com/in/sudharchithsonty</w:t>
        </w:r>
      </w:hyperlink>
      <w:r w:rsidR="008211D4" w:rsidRPr="00E45A9E">
        <w:rPr>
          <w:rFonts w:ascii="Arial" w:eastAsia="Arial" w:hAnsi="Arial" w:cs="Arial"/>
          <w:sz w:val="15"/>
          <w:szCs w:val="15"/>
        </w:rPr>
        <w:t xml:space="preserve"> </w:t>
      </w:r>
      <w:r w:rsidR="00D512A8">
        <w:rPr>
          <w:rFonts w:ascii="Arial" w:eastAsia="Arial" w:hAnsi="Arial" w:cs="Arial"/>
          <w:sz w:val="15"/>
          <w:szCs w:val="15"/>
        </w:rPr>
        <w:t xml:space="preserve">|| </w:t>
      </w:r>
      <w:hyperlink r:id="rId7" w:history="1">
        <w:r w:rsidR="00D512A8" w:rsidRPr="00D512A8">
          <w:rPr>
            <w:rStyle w:val="Hyperlink"/>
            <w:rFonts w:ascii="Arial" w:eastAsia="Arial" w:hAnsi="Arial" w:cs="Arial"/>
            <w:sz w:val="15"/>
            <w:szCs w:val="15"/>
          </w:rPr>
          <w:t>https://sudharchithsonty.github.io</w:t>
        </w:r>
      </w:hyperlink>
    </w:p>
    <w:p w14:paraId="6196A4B6" w14:textId="77777777" w:rsidR="00E45A9E" w:rsidRDefault="00E45A9E" w:rsidP="00E45A9E">
      <w:pPr>
        <w:spacing w:before="24"/>
        <w:jc w:val="both"/>
        <w:rPr>
          <w:rFonts w:ascii="Calibri" w:eastAsia="Calibri" w:hAnsi="Calibri" w:cs="Calibri"/>
          <w:b/>
          <w:u w:val="single"/>
        </w:rPr>
      </w:pPr>
      <w:bookmarkStart w:id="1" w:name="_Hlk505440128"/>
      <w:r>
        <w:rPr>
          <w:rFonts w:ascii="Calibri" w:eastAsia="Calibri" w:hAnsi="Calibri" w:cs="Calibri"/>
          <w:b/>
          <w:sz w:val="24"/>
          <w:szCs w:val="24"/>
          <w:u w:val="single"/>
        </w:rPr>
        <w:t>W</w:t>
      </w:r>
      <w:r w:rsidRPr="00E45A9E">
        <w:rPr>
          <w:rFonts w:ascii="Calibri" w:eastAsia="Calibri" w:hAnsi="Calibri" w:cs="Calibri"/>
          <w:b/>
          <w:u w:val="single"/>
        </w:rPr>
        <w:t>ORK</w:t>
      </w:r>
      <w:r>
        <w:rPr>
          <w:rFonts w:ascii="Calibri" w:eastAsia="Calibri" w:hAnsi="Calibri" w:cs="Calibri"/>
          <w:b/>
          <w:sz w:val="24"/>
          <w:szCs w:val="24"/>
          <w:u w:val="single"/>
        </w:rPr>
        <w:t xml:space="preserve"> E</w:t>
      </w:r>
      <w:r w:rsidRPr="00E45A9E">
        <w:rPr>
          <w:rFonts w:ascii="Calibri" w:eastAsia="Calibri" w:hAnsi="Calibri" w:cs="Calibri"/>
          <w:b/>
          <w:u w:val="single"/>
        </w:rPr>
        <w:t>XPERIENCE</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14:paraId="6B39C3C4" w14:textId="77777777" w:rsidR="00E45A9E" w:rsidRDefault="008211D4" w:rsidP="00E45A9E">
      <w:pPr>
        <w:spacing w:before="6"/>
        <w:ind w:right="40"/>
        <w:jc w:val="both"/>
        <w:rPr>
          <w:rFonts w:ascii="Calibri" w:eastAsia="Calibri" w:hAnsi="Calibri" w:cs="Calibri"/>
          <w:b/>
        </w:rPr>
      </w:pPr>
      <w:r>
        <w:rPr>
          <w:rFonts w:ascii="Calibri" w:eastAsia="Calibri" w:hAnsi="Calibri" w:cs="Calibri"/>
          <w:b/>
        </w:rPr>
        <w:t>S</w:t>
      </w:r>
      <w:r w:rsidRPr="008211D4">
        <w:rPr>
          <w:rFonts w:ascii="Calibri" w:eastAsia="Calibri" w:hAnsi="Calibri" w:cs="Calibri"/>
          <w:b/>
          <w:sz w:val="16"/>
        </w:rPr>
        <w:t>OFTWARE</w:t>
      </w:r>
      <w:r>
        <w:rPr>
          <w:rFonts w:ascii="Calibri" w:eastAsia="Calibri" w:hAnsi="Calibri" w:cs="Calibri"/>
          <w:b/>
        </w:rPr>
        <w:t xml:space="preserve"> E</w:t>
      </w:r>
      <w:r w:rsidRPr="008211D4">
        <w:rPr>
          <w:rFonts w:ascii="Calibri" w:eastAsia="Calibri" w:hAnsi="Calibri" w:cs="Calibri"/>
          <w:b/>
          <w:sz w:val="16"/>
        </w:rPr>
        <w:t>NGINEER</w:t>
      </w:r>
      <w:r>
        <w:rPr>
          <w:rFonts w:ascii="Calibri" w:eastAsia="Calibri" w:hAnsi="Calibri" w:cs="Calibri"/>
          <w:b/>
        </w:rPr>
        <w:tab/>
      </w:r>
      <w:r>
        <w:rPr>
          <w:rFonts w:ascii="Calibri" w:eastAsia="Calibri" w:hAnsi="Calibri" w:cs="Calibri"/>
          <w:b/>
        </w:rPr>
        <w:tab/>
      </w:r>
      <w:r>
        <w:rPr>
          <w:rFonts w:ascii="Calibri" w:eastAsia="Calibri" w:hAnsi="Calibri" w:cs="Calibri"/>
          <w:b/>
        </w:rPr>
        <w:tab/>
      </w:r>
      <w:r w:rsidR="00314A2B">
        <w:rPr>
          <w:rFonts w:ascii="Calibri" w:eastAsia="Calibri" w:hAnsi="Calibri" w:cs="Calibri"/>
          <w:b/>
        </w:rPr>
        <w:t xml:space="preserve">           </w:t>
      </w:r>
      <w:r>
        <w:rPr>
          <w:rFonts w:ascii="Calibri" w:eastAsia="Calibri" w:hAnsi="Calibri" w:cs="Calibri"/>
          <w:b/>
        </w:rPr>
        <w:t>L</w:t>
      </w:r>
      <w:r w:rsidRPr="008211D4">
        <w:rPr>
          <w:rFonts w:ascii="Calibri" w:eastAsia="Calibri" w:hAnsi="Calibri" w:cs="Calibri"/>
          <w:b/>
          <w:sz w:val="16"/>
        </w:rPr>
        <w:t>ASTLINE</w:t>
      </w:r>
      <w:r>
        <w:rPr>
          <w:rFonts w:ascii="Calibri" w:eastAsia="Calibri" w:hAnsi="Calibri" w:cs="Calibri"/>
          <w:b/>
        </w:rPr>
        <w:t xml:space="preserve"> I</w:t>
      </w:r>
      <w:r w:rsidRPr="008211D4">
        <w:rPr>
          <w:rFonts w:ascii="Calibri" w:eastAsia="Calibri" w:hAnsi="Calibri" w:cs="Calibri"/>
          <w:b/>
          <w:sz w:val="16"/>
        </w:rPr>
        <w:t>NC</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E45A9E">
        <w:rPr>
          <w:rFonts w:ascii="Calibri" w:eastAsia="Calibri" w:hAnsi="Calibri" w:cs="Calibri"/>
          <w:b/>
        </w:rPr>
        <w:t xml:space="preserve">             </w:t>
      </w:r>
      <w:r w:rsidR="00314A2B">
        <w:rPr>
          <w:rFonts w:ascii="Calibri" w:eastAsia="Calibri" w:hAnsi="Calibri" w:cs="Calibri"/>
          <w:b/>
        </w:rPr>
        <w:t xml:space="preserve">   </w:t>
      </w:r>
      <w:r>
        <w:rPr>
          <w:rFonts w:ascii="Calibri" w:eastAsia="Calibri" w:hAnsi="Calibri" w:cs="Calibri"/>
          <w:b/>
        </w:rPr>
        <w:t>O</w:t>
      </w:r>
      <w:r w:rsidRPr="008211D4">
        <w:rPr>
          <w:rFonts w:ascii="Calibri" w:eastAsia="Calibri" w:hAnsi="Calibri" w:cs="Calibri"/>
          <w:b/>
          <w:sz w:val="16"/>
        </w:rPr>
        <w:t>CTOBER</w:t>
      </w:r>
      <w:r>
        <w:rPr>
          <w:rFonts w:ascii="Calibri" w:eastAsia="Calibri" w:hAnsi="Calibri" w:cs="Calibri"/>
          <w:b/>
        </w:rPr>
        <w:t xml:space="preserve"> 2017 </w:t>
      </w:r>
      <w:r w:rsidR="00E45A9E">
        <w:rPr>
          <w:rFonts w:ascii="Calibri" w:eastAsia="Calibri" w:hAnsi="Calibri" w:cs="Calibri"/>
          <w:b/>
        </w:rPr>
        <w:t>- P</w:t>
      </w:r>
      <w:r w:rsidR="00E45A9E" w:rsidRPr="00E45A9E">
        <w:rPr>
          <w:rFonts w:ascii="Calibri" w:eastAsia="Calibri" w:hAnsi="Calibri" w:cs="Calibri"/>
          <w:b/>
          <w:sz w:val="16"/>
          <w:szCs w:val="16"/>
        </w:rPr>
        <w:t>RESENT</w:t>
      </w:r>
    </w:p>
    <w:p w14:paraId="22181464" w14:textId="13E424AD" w:rsidR="00314A2B" w:rsidRPr="00314A2B" w:rsidRDefault="00314A2B" w:rsidP="00E45A9E">
      <w:pPr>
        <w:spacing w:before="6"/>
        <w:ind w:right="400"/>
        <w:jc w:val="both"/>
        <w:rPr>
          <w:rFonts w:ascii="Calibri" w:eastAsia="Calibri" w:hAnsi="Calibri" w:cs="Calibri"/>
          <w:b/>
        </w:rPr>
      </w:pPr>
      <w:r>
        <w:rPr>
          <w:rFonts w:ascii="Calibri" w:eastAsia="Calibri" w:hAnsi="Calibri" w:cs="Calibri"/>
        </w:rPr>
        <w:t>Currently working as a Software Engineer for the Knowledge Base Team at Last</w:t>
      </w:r>
      <w:r w:rsidR="00631B37">
        <w:rPr>
          <w:rFonts w:ascii="Calibri" w:eastAsia="Calibri" w:hAnsi="Calibri" w:cs="Calibri"/>
        </w:rPr>
        <w:t>l</w:t>
      </w:r>
      <w:r>
        <w:rPr>
          <w:rFonts w:ascii="Calibri" w:eastAsia="Calibri" w:hAnsi="Calibri" w:cs="Calibri"/>
        </w:rPr>
        <w:t>ine Inc. The primary duties and responsibilities include the maintenance and improvement of the company’s codebase, database, data schemas and the storage infrastructure</w:t>
      </w:r>
      <w:r w:rsidR="00631B37">
        <w:rPr>
          <w:rFonts w:ascii="Calibri" w:eastAsia="Calibri" w:hAnsi="Calibri" w:cs="Calibri"/>
        </w:rPr>
        <w:t>.</w:t>
      </w:r>
    </w:p>
    <w:p w14:paraId="10D3003F" w14:textId="77777777" w:rsidR="00583ABE" w:rsidRDefault="00583ABE" w:rsidP="00E45A9E">
      <w:pPr>
        <w:ind w:right="491"/>
        <w:rPr>
          <w:rFonts w:ascii="Calibri" w:eastAsia="Calibri" w:hAnsi="Calibri" w:cs="Calibri"/>
          <w:b/>
        </w:rPr>
      </w:pPr>
      <w:r>
        <w:rPr>
          <w:rFonts w:ascii="Calibri" w:eastAsia="Calibri" w:hAnsi="Calibri" w:cs="Calibri"/>
          <w:b/>
        </w:rPr>
        <w:t>E</w:t>
      </w:r>
      <w:r w:rsidRPr="00583ABE">
        <w:rPr>
          <w:rFonts w:ascii="Calibri" w:eastAsia="Calibri" w:hAnsi="Calibri" w:cs="Calibri"/>
          <w:b/>
          <w:sz w:val="16"/>
        </w:rPr>
        <w:t>NGINEERING</w:t>
      </w:r>
      <w:r>
        <w:rPr>
          <w:rFonts w:ascii="Calibri" w:eastAsia="Calibri" w:hAnsi="Calibri" w:cs="Calibri"/>
          <w:b/>
        </w:rPr>
        <w:t xml:space="preserve"> I</w:t>
      </w:r>
      <w:r w:rsidRPr="00583ABE">
        <w:rPr>
          <w:rFonts w:ascii="Calibri" w:eastAsia="Calibri" w:hAnsi="Calibri" w:cs="Calibri"/>
          <w:b/>
          <w:sz w:val="16"/>
        </w:rPr>
        <w:t>NTERN</w:t>
      </w:r>
      <w:r>
        <w:rPr>
          <w:rFonts w:ascii="Calibri" w:eastAsia="Calibri" w:hAnsi="Calibri" w:cs="Calibri"/>
          <w:b/>
        </w:rPr>
        <w:tab/>
      </w:r>
      <w:r>
        <w:rPr>
          <w:rFonts w:ascii="Calibri" w:eastAsia="Calibri" w:hAnsi="Calibri" w:cs="Calibri"/>
          <w:b/>
        </w:rPr>
        <w:tab/>
      </w:r>
      <w:r>
        <w:rPr>
          <w:rFonts w:ascii="Calibri" w:eastAsia="Calibri" w:hAnsi="Calibri" w:cs="Calibri"/>
          <w:b/>
        </w:rPr>
        <w:tab/>
        <w:t>H</w:t>
      </w:r>
      <w:r w:rsidRPr="00583ABE">
        <w:rPr>
          <w:rFonts w:ascii="Calibri" w:eastAsia="Calibri" w:hAnsi="Calibri" w:cs="Calibri"/>
          <w:b/>
          <w:sz w:val="16"/>
        </w:rPr>
        <w:t>EALTH</w:t>
      </w:r>
      <w:r>
        <w:rPr>
          <w:rFonts w:ascii="Calibri" w:eastAsia="Calibri" w:hAnsi="Calibri" w:cs="Calibri"/>
          <w:b/>
        </w:rPr>
        <w:t>E</w:t>
      </w:r>
      <w:r w:rsidRPr="00583ABE">
        <w:rPr>
          <w:rFonts w:ascii="Calibri" w:eastAsia="Calibri" w:hAnsi="Calibri" w:cs="Calibri"/>
          <w:b/>
          <w:sz w:val="16"/>
        </w:rPr>
        <w:t>DGE</w:t>
      </w:r>
      <w:r>
        <w:rPr>
          <w:rFonts w:ascii="Calibri" w:eastAsia="Calibri" w:hAnsi="Calibri" w:cs="Calibri"/>
          <w:b/>
        </w:rPr>
        <w:t xml:space="preserve"> S</w:t>
      </w:r>
      <w:r w:rsidRPr="00583ABE">
        <w:rPr>
          <w:rFonts w:ascii="Calibri" w:eastAsia="Calibri" w:hAnsi="Calibri" w:cs="Calibri"/>
          <w:b/>
          <w:sz w:val="16"/>
        </w:rPr>
        <w:t>OFTWARE</w:t>
      </w:r>
      <w:r>
        <w:rPr>
          <w:rFonts w:ascii="Calibri" w:eastAsia="Calibri" w:hAnsi="Calibri" w:cs="Calibri"/>
          <w:b/>
          <w:sz w:val="16"/>
        </w:rPr>
        <w:t xml:space="preserve"> </w:t>
      </w:r>
      <w:r w:rsidRPr="00583ABE">
        <w:rPr>
          <w:rFonts w:ascii="Calibri" w:eastAsia="Calibri" w:hAnsi="Calibri" w:cs="Calibri"/>
          <w:b/>
          <w:sz w:val="18"/>
        </w:rPr>
        <w:t>I</w:t>
      </w:r>
      <w:r>
        <w:rPr>
          <w:rFonts w:ascii="Calibri" w:eastAsia="Calibri" w:hAnsi="Calibri" w:cs="Calibri"/>
          <w:b/>
          <w:sz w:val="16"/>
        </w:rPr>
        <w:t>NC</w:t>
      </w:r>
      <w:r w:rsidR="00E45A9E">
        <w:rPr>
          <w:rFonts w:ascii="Calibri" w:eastAsia="Calibri" w:hAnsi="Calibri" w:cs="Calibri"/>
          <w:b/>
        </w:rPr>
        <w:tab/>
      </w:r>
      <w:r w:rsidR="00E45A9E">
        <w:rPr>
          <w:rFonts w:ascii="Calibri" w:eastAsia="Calibri" w:hAnsi="Calibri" w:cs="Calibri"/>
          <w:b/>
        </w:rPr>
        <w:tab/>
      </w:r>
      <w:r w:rsidR="00E45A9E">
        <w:rPr>
          <w:rFonts w:ascii="Calibri" w:eastAsia="Calibri" w:hAnsi="Calibri" w:cs="Calibri"/>
          <w:b/>
        </w:rPr>
        <w:tab/>
        <w:t xml:space="preserve">      A</w:t>
      </w:r>
      <w:r w:rsidR="00E45A9E" w:rsidRPr="00E45A9E">
        <w:rPr>
          <w:rFonts w:ascii="Calibri" w:eastAsia="Calibri" w:hAnsi="Calibri" w:cs="Calibri"/>
          <w:b/>
          <w:sz w:val="16"/>
          <w:szCs w:val="16"/>
        </w:rPr>
        <w:t>UG</w:t>
      </w:r>
      <w:r w:rsidRPr="00583ABE">
        <w:rPr>
          <w:rFonts w:ascii="Calibri" w:eastAsia="Calibri" w:hAnsi="Calibri" w:cs="Calibri"/>
          <w:b/>
          <w:sz w:val="16"/>
        </w:rPr>
        <w:t>UST</w:t>
      </w:r>
      <w:r w:rsidR="00E45A9E">
        <w:rPr>
          <w:rFonts w:ascii="Calibri" w:eastAsia="Calibri" w:hAnsi="Calibri" w:cs="Calibri"/>
          <w:b/>
          <w:sz w:val="16"/>
        </w:rPr>
        <w:t xml:space="preserve"> </w:t>
      </w:r>
      <w:r>
        <w:rPr>
          <w:rFonts w:ascii="Calibri" w:eastAsia="Calibri" w:hAnsi="Calibri" w:cs="Calibri"/>
          <w:b/>
        </w:rPr>
        <w:t xml:space="preserve">2017 – </w:t>
      </w:r>
      <w:r w:rsidR="00E45A9E">
        <w:rPr>
          <w:rFonts w:ascii="Calibri" w:eastAsia="Calibri" w:hAnsi="Calibri" w:cs="Calibri"/>
          <w:b/>
        </w:rPr>
        <w:t>O</w:t>
      </w:r>
      <w:r w:rsidRPr="00583ABE">
        <w:rPr>
          <w:rFonts w:ascii="Calibri" w:eastAsia="Calibri" w:hAnsi="Calibri" w:cs="Calibri"/>
          <w:b/>
          <w:sz w:val="16"/>
        </w:rPr>
        <w:t>CTOBER</w:t>
      </w:r>
      <w:r>
        <w:rPr>
          <w:rFonts w:ascii="Calibri" w:eastAsia="Calibri" w:hAnsi="Calibri" w:cs="Calibri"/>
          <w:b/>
        </w:rPr>
        <w:t xml:space="preserve"> 2017</w:t>
      </w:r>
    </w:p>
    <w:p w14:paraId="09BD220B" w14:textId="77777777" w:rsidR="00583ABE" w:rsidRPr="00314A2B" w:rsidRDefault="00BD4FA7" w:rsidP="00B97CDC">
      <w:pPr>
        <w:ind w:right="491"/>
        <w:jc w:val="both"/>
        <w:rPr>
          <w:rFonts w:ascii="Calibri" w:eastAsia="Calibri" w:hAnsi="Calibri" w:cs="Calibri"/>
        </w:rPr>
      </w:pPr>
      <w:r>
        <w:rPr>
          <w:rFonts w:ascii="Calibri" w:eastAsia="Calibri" w:hAnsi="Calibri" w:cs="Calibri"/>
        </w:rPr>
        <w:t>Worked as a part of the Performance Testing team and helped with the migration of the client from Swing to Angular JS. Also, wrote and monitored load and performance tests using Jmeter and JProfiler.</w:t>
      </w:r>
    </w:p>
    <w:p w14:paraId="37CFB978" w14:textId="77777777" w:rsidR="00583ABE" w:rsidRDefault="00583ABE" w:rsidP="00B97CDC">
      <w:pPr>
        <w:ind w:right="491"/>
        <w:jc w:val="both"/>
        <w:rPr>
          <w:rFonts w:ascii="Calibri" w:eastAsia="Calibri" w:hAnsi="Calibri" w:cs="Calibri"/>
        </w:rPr>
      </w:pPr>
      <w:r>
        <w:rPr>
          <w:rFonts w:ascii="Calibri" w:eastAsia="Calibri" w:hAnsi="Calibri" w:cs="Calibri"/>
          <w:b/>
        </w:rPr>
        <w:t>P</w:t>
      </w:r>
      <w:r>
        <w:rPr>
          <w:rFonts w:ascii="Calibri" w:eastAsia="Calibri" w:hAnsi="Calibri" w:cs="Calibri"/>
          <w:b/>
          <w:sz w:val="16"/>
          <w:szCs w:val="16"/>
        </w:rPr>
        <w:t xml:space="preserve">ROGRAMMER </w:t>
      </w:r>
      <w:r>
        <w:rPr>
          <w:rFonts w:ascii="Calibri" w:eastAsia="Calibri" w:hAnsi="Calibri" w:cs="Calibri"/>
          <w:b/>
        </w:rPr>
        <w:t>A</w:t>
      </w:r>
      <w:r>
        <w:rPr>
          <w:rFonts w:ascii="Calibri" w:eastAsia="Calibri" w:hAnsi="Calibri" w:cs="Calibri"/>
          <w:b/>
          <w:sz w:val="16"/>
          <w:szCs w:val="16"/>
        </w:rPr>
        <w:t>NALYST</w:t>
      </w:r>
      <w:r w:rsidR="00314A2B">
        <w:rPr>
          <w:rFonts w:ascii="Calibri" w:eastAsia="Calibri" w:hAnsi="Calibri" w:cs="Calibri"/>
          <w:b/>
          <w:sz w:val="16"/>
          <w:szCs w:val="16"/>
        </w:rPr>
        <w:t xml:space="preserve"> TRAINEE</w:t>
      </w:r>
      <w:r>
        <w:rPr>
          <w:rFonts w:ascii="Calibri" w:eastAsia="Calibri" w:hAnsi="Calibri" w:cs="Calibri"/>
          <w:b/>
          <w:sz w:val="16"/>
          <w:szCs w:val="16"/>
        </w:rPr>
        <w:t xml:space="preserve">               </w:t>
      </w:r>
      <w:r w:rsidR="00314A2B">
        <w:rPr>
          <w:rFonts w:ascii="Calibri" w:eastAsia="Calibri" w:hAnsi="Calibri" w:cs="Calibri"/>
          <w:b/>
          <w:sz w:val="16"/>
          <w:szCs w:val="16"/>
        </w:rPr>
        <w:t xml:space="preserve">            </w:t>
      </w:r>
      <w:r>
        <w:rPr>
          <w:rFonts w:ascii="Calibri" w:eastAsia="Calibri" w:hAnsi="Calibri" w:cs="Calibri"/>
          <w:b/>
        </w:rPr>
        <w:t>C</w:t>
      </w:r>
      <w:r>
        <w:rPr>
          <w:rFonts w:ascii="Calibri" w:eastAsia="Calibri" w:hAnsi="Calibri" w:cs="Calibri"/>
          <w:b/>
          <w:sz w:val="16"/>
          <w:szCs w:val="16"/>
        </w:rPr>
        <w:t xml:space="preserve">OGNIZANT </w:t>
      </w:r>
      <w:r>
        <w:rPr>
          <w:rFonts w:ascii="Calibri" w:eastAsia="Calibri" w:hAnsi="Calibri" w:cs="Calibri"/>
          <w:b/>
        </w:rPr>
        <w:t>T</w:t>
      </w:r>
      <w:r>
        <w:rPr>
          <w:rFonts w:ascii="Calibri" w:eastAsia="Calibri" w:hAnsi="Calibri" w:cs="Calibri"/>
          <w:b/>
          <w:sz w:val="16"/>
          <w:szCs w:val="16"/>
        </w:rPr>
        <w:t xml:space="preserve">ECHNOLOGY </w:t>
      </w:r>
      <w:r>
        <w:rPr>
          <w:rFonts w:ascii="Calibri" w:eastAsia="Calibri" w:hAnsi="Calibri" w:cs="Calibri"/>
          <w:b/>
        </w:rPr>
        <w:t>S</w:t>
      </w:r>
      <w:r>
        <w:rPr>
          <w:rFonts w:ascii="Calibri" w:eastAsia="Calibri" w:hAnsi="Calibri" w:cs="Calibri"/>
          <w:b/>
          <w:sz w:val="16"/>
          <w:szCs w:val="16"/>
        </w:rPr>
        <w:t xml:space="preserve">OLUTIONS                                             </w:t>
      </w:r>
      <w:r w:rsidR="00E45A9E">
        <w:rPr>
          <w:rFonts w:ascii="Calibri" w:eastAsia="Calibri" w:hAnsi="Calibri" w:cs="Calibri"/>
          <w:b/>
          <w:sz w:val="16"/>
          <w:szCs w:val="16"/>
        </w:rPr>
        <w:t xml:space="preserve">          </w:t>
      </w:r>
      <w:r>
        <w:rPr>
          <w:rFonts w:ascii="Calibri" w:eastAsia="Calibri" w:hAnsi="Calibri" w:cs="Calibri"/>
          <w:b/>
          <w:sz w:val="16"/>
          <w:szCs w:val="16"/>
        </w:rPr>
        <w:t xml:space="preserve">      </w:t>
      </w:r>
      <w:r>
        <w:rPr>
          <w:rFonts w:ascii="Calibri" w:eastAsia="Calibri" w:hAnsi="Calibri" w:cs="Calibri"/>
          <w:b/>
        </w:rPr>
        <w:t>J</w:t>
      </w:r>
      <w:r>
        <w:rPr>
          <w:rFonts w:ascii="Calibri" w:eastAsia="Calibri" w:hAnsi="Calibri" w:cs="Calibri"/>
          <w:b/>
          <w:sz w:val="16"/>
          <w:szCs w:val="16"/>
        </w:rPr>
        <w:t xml:space="preserve">ULY </w:t>
      </w:r>
      <w:r>
        <w:rPr>
          <w:rFonts w:ascii="Calibri" w:eastAsia="Calibri" w:hAnsi="Calibri" w:cs="Calibri"/>
          <w:b/>
        </w:rPr>
        <w:t>2014 – J</w:t>
      </w:r>
      <w:r>
        <w:rPr>
          <w:rFonts w:ascii="Calibri" w:eastAsia="Calibri" w:hAnsi="Calibri" w:cs="Calibri"/>
          <w:b/>
          <w:sz w:val="16"/>
          <w:szCs w:val="16"/>
        </w:rPr>
        <w:t xml:space="preserve">UNE </w:t>
      </w:r>
      <w:r>
        <w:rPr>
          <w:rFonts w:ascii="Calibri" w:eastAsia="Calibri" w:hAnsi="Calibri" w:cs="Calibri"/>
          <w:b/>
        </w:rPr>
        <w:t>2015</w:t>
      </w:r>
    </w:p>
    <w:p w14:paraId="370AF049" w14:textId="77777777" w:rsidR="00583ABE" w:rsidRDefault="00583ABE" w:rsidP="00E45A9E">
      <w:pPr>
        <w:spacing w:before="6" w:line="243" w:lineRule="auto"/>
        <w:ind w:right="400"/>
        <w:jc w:val="both"/>
        <w:rPr>
          <w:rFonts w:ascii="Calibri" w:eastAsia="Calibri" w:hAnsi="Calibri" w:cs="Calibri"/>
        </w:rPr>
      </w:pPr>
      <w:r>
        <w:rPr>
          <w:rFonts w:ascii="Calibri" w:eastAsia="Calibri" w:hAnsi="Calibri" w:cs="Calibri"/>
          <w:color w:val="353535"/>
        </w:rPr>
        <w:t>Worked as a Programmer as a part of the Production support team(offshore) for a large American financial services firm. Performed maintenance and support for the servers of the firm and the back end of their Online Banking Application. Developed an Online Banking application during the training period.</w:t>
      </w:r>
    </w:p>
    <w:bookmarkEnd w:id="1"/>
    <w:p w14:paraId="39B0E322" w14:textId="77777777" w:rsidR="00583ABE" w:rsidRDefault="008211D4" w:rsidP="00002E71">
      <w:pPr>
        <w:spacing w:before="24"/>
        <w:jc w:val="both"/>
        <w:rPr>
          <w:rFonts w:ascii="Calibri" w:eastAsia="Calibri" w:hAnsi="Calibri" w:cs="Calibri"/>
          <w:b/>
          <w:u w:val="single"/>
        </w:rPr>
      </w:pPr>
      <w:r w:rsidRPr="00583ABE">
        <w:rPr>
          <w:rFonts w:ascii="Calibri" w:eastAsia="Calibri" w:hAnsi="Calibri" w:cs="Calibri"/>
          <w:b/>
          <w:sz w:val="24"/>
          <w:szCs w:val="24"/>
          <w:u w:val="single"/>
        </w:rPr>
        <w:t>E</w:t>
      </w:r>
      <w:r w:rsidRPr="00583ABE">
        <w:rPr>
          <w:rFonts w:ascii="Calibri" w:eastAsia="Calibri" w:hAnsi="Calibri" w:cs="Calibri"/>
          <w:b/>
          <w:u w:val="single"/>
        </w:rPr>
        <w:t>DUCATION</w:t>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583ABE">
        <w:rPr>
          <w:rFonts w:ascii="Calibri" w:eastAsia="Calibri" w:hAnsi="Calibri" w:cs="Calibri"/>
          <w:b/>
          <w:u w:val="single"/>
        </w:rPr>
        <w:tab/>
      </w:r>
      <w:r w:rsidR="00AE05E9">
        <w:rPr>
          <w:rFonts w:ascii="Calibri" w:eastAsia="Calibri" w:hAnsi="Calibri" w:cs="Calibri"/>
          <w:b/>
          <w:u w:val="single"/>
        </w:rPr>
        <w:tab/>
      </w:r>
    </w:p>
    <w:p w14:paraId="5206552F" w14:textId="77777777" w:rsidR="00936BB4" w:rsidRPr="00583ABE" w:rsidRDefault="008211D4" w:rsidP="00E45A9E">
      <w:pPr>
        <w:spacing w:before="24"/>
        <w:ind w:right="40"/>
        <w:jc w:val="both"/>
        <w:rPr>
          <w:rFonts w:ascii="Calibri" w:eastAsia="Calibri" w:hAnsi="Calibri" w:cs="Calibri"/>
          <w:u w:val="single"/>
        </w:rPr>
      </w:pPr>
      <w:r>
        <w:rPr>
          <w:rFonts w:ascii="Calibri" w:eastAsia="Calibri" w:hAnsi="Calibri" w:cs="Calibri"/>
          <w:b/>
        </w:rPr>
        <w:t xml:space="preserve">University at Buffalo, SUNY                                                                                                                    </w:t>
      </w:r>
      <w:r w:rsidR="00E45A9E">
        <w:rPr>
          <w:rFonts w:ascii="Calibri" w:eastAsia="Calibri" w:hAnsi="Calibri" w:cs="Calibri"/>
          <w:b/>
        </w:rPr>
        <w:t xml:space="preserve">   </w:t>
      </w:r>
      <w:r>
        <w:rPr>
          <w:rFonts w:ascii="Calibri" w:eastAsia="Calibri" w:hAnsi="Calibri" w:cs="Calibri"/>
          <w:b/>
        </w:rPr>
        <w:t xml:space="preserve">    August 2015 – June 2017</w:t>
      </w:r>
    </w:p>
    <w:p w14:paraId="57FED100" w14:textId="77777777" w:rsidR="00936BB4" w:rsidRDefault="008211D4" w:rsidP="00E45A9E">
      <w:pPr>
        <w:spacing w:before="16"/>
        <w:ind w:right="40"/>
        <w:jc w:val="both"/>
        <w:rPr>
          <w:rFonts w:ascii="Calibri" w:eastAsia="Calibri" w:hAnsi="Calibri" w:cs="Calibri"/>
        </w:rPr>
      </w:pPr>
      <w:r>
        <w:rPr>
          <w:rFonts w:ascii="Arial" w:eastAsia="Arial" w:hAnsi="Arial" w:cs="Arial"/>
        </w:rPr>
        <w:t xml:space="preserve">•     </w:t>
      </w:r>
      <w:r>
        <w:rPr>
          <w:rFonts w:ascii="Calibri" w:eastAsia="Calibri" w:hAnsi="Calibri" w:cs="Calibri"/>
        </w:rPr>
        <w:t>M.S. in Computer Science, GPA: 3.2</w:t>
      </w:r>
    </w:p>
    <w:p w14:paraId="65A4E08A" w14:textId="77777777" w:rsidR="00936BB4" w:rsidRDefault="008211D4" w:rsidP="00E45A9E">
      <w:pPr>
        <w:spacing w:before="4"/>
        <w:ind w:right="40"/>
        <w:jc w:val="both"/>
        <w:rPr>
          <w:rFonts w:ascii="Calibri" w:eastAsia="Calibri" w:hAnsi="Calibri" w:cs="Calibri"/>
        </w:rPr>
      </w:pPr>
      <w:r>
        <w:rPr>
          <w:rFonts w:ascii="Arial" w:eastAsia="Arial" w:hAnsi="Arial" w:cs="Arial"/>
          <w:sz w:val="21"/>
          <w:szCs w:val="21"/>
        </w:rPr>
        <w:t xml:space="preserve">•     </w:t>
      </w:r>
      <w:r>
        <w:rPr>
          <w:rFonts w:ascii="Calibri" w:eastAsia="Calibri" w:hAnsi="Calibri" w:cs="Calibri"/>
          <w:b/>
        </w:rPr>
        <w:t>GRADUATE COURSEWORK</w:t>
      </w:r>
      <w:r>
        <w:rPr>
          <w:rFonts w:ascii="Calibri" w:eastAsia="Calibri" w:hAnsi="Calibri" w:cs="Calibri"/>
          <w:sz w:val="18"/>
          <w:szCs w:val="18"/>
        </w:rPr>
        <w:t xml:space="preserve">: </w:t>
      </w:r>
      <w:r>
        <w:rPr>
          <w:rFonts w:ascii="Calibri" w:eastAsia="Calibri" w:hAnsi="Calibri" w:cs="Calibri"/>
        </w:rPr>
        <w:t>Computer Security, Data Warehousing, Algorithms, Information Retrieval, Operating</w:t>
      </w:r>
    </w:p>
    <w:p w14:paraId="0146EB6C" w14:textId="77777777" w:rsidR="00936BB4" w:rsidRDefault="008211D4" w:rsidP="00E45A9E">
      <w:pPr>
        <w:spacing w:before="16"/>
        <w:ind w:left="346" w:right="40"/>
        <w:jc w:val="both"/>
        <w:rPr>
          <w:rFonts w:ascii="Calibri" w:eastAsia="Calibri" w:hAnsi="Calibri" w:cs="Calibri"/>
        </w:rPr>
      </w:pPr>
      <w:r>
        <w:rPr>
          <w:rFonts w:ascii="Calibri" w:eastAsia="Calibri" w:hAnsi="Calibri" w:cs="Calibri"/>
        </w:rPr>
        <w:t>Systems, Distributed Systems, Data Intensive Computing, Computer Vision.</w:t>
      </w:r>
    </w:p>
    <w:p w14:paraId="18C2472F" w14:textId="77777777" w:rsidR="00936BB4" w:rsidRDefault="008211D4" w:rsidP="00E45A9E">
      <w:pPr>
        <w:spacing w:before="1"/>
        <w:ind w:right="40"/>
        <w:jc w:val="both"/>
        <w:rPr>
          <w:rFonts w:ascii="Calibri" w:eastAsia="Calibri" w:hAnsi="Calibri" w:cs="Calibri"/>
        </w:rPr>
      </w:pPr>
      <w:r>
        <w:rPr>
          <w:rFonts w:ascii="Calibri" w:eastAsia="Calibri" w:hAnsi="Calibri" w:cs="Calibri"/>
          <w:b/>
        </w:rPr>
        <w:t>Osmania University, Hyderabad                                                                                                            September 2010 - June 2014</w:t>
      </w:r>
    </w:p>
    <w:p w14:paraId="70318B59" w14:textId="77777777" w:rsidR="00936BB4" w:rsidRDefault="008211D4" w:rsidP="00E45A9E">
      <w:pPr>
        <w:spacing w:before="6"/>
        <w:ind w:right="40"/>
        <w:jc w:val="both"/>
        <w:rPr>
          <w:rFonts w:ascii="Calibri" w:eastAsia="Calibri" w:hAnsi="Calibri" w:cs="Calibri"/>
        </w:rPr>
      </w:pPr>
      <w:r>
        <w:rPr>
          <w:rFonts w:ascii="Arial" w:eastAsia="Arial" w:hAnsi="Arial" w:cs="Arial"/>
        </w:rPr>
        <w:t xml:space="preserve">•     </w:t>
      </w:r>
      <w:r>
        <w:rPr>
          <w:rFonts w:ascii="Calibri" w:eastAsia="Calibri" w:hAnsi="Calibri" w:cs="Calibri"/>
        </w:rPr>
        <w:t>B.E. in Information Technology, In-major GPA: 3.4</w:t>
      </w:r>
    </w:p>
    <w:p w14:paraId="37BBC04B" w14:textId="77777777" w:rsidR="00936BB4" w:rsidRDefault="008211D4" w:rsidP="00E45A9E">
      <w:pPr>
        <w:spacing w:before="1"/>
        <w:ind w:right="40"/>
        <w:jc w:val="both"/>
        <w:rPr>
          <w:rFonts w:ascii="Calibri" w:eastAsia="Calibri" w:hAnsi="Calibri" w:cs="Calibri"/>
        </w:rPr>
      </w:pPr>
      <w:r>
        <w:rPr>
          <w:rFonts w:ascii="Arial" w:eastAsia="Arial" w:hAnsi="Arial" w:cs="Arial"/>
        </w:rPr>
        <w:t xml:space="preserve">•     </w:t>
      </w:r>
      <w:r>
        <w:rPr>
          <w:rFonts w:ascii="Calibri" w:eastAsia="Calibri" w:hAnsi="Calibri" w:cs="Calibri"/>
          <w:b/>
        </w:rPr>
        <w:t>UNDERGRADUATE COURSEWORK</w:t>
      </w:r>
      <w:r>
        <w:rPr>
          <w:rFonts w:ascii="Calibri" w:eastAsia="Calibri" w:hAnsi="Calibri" w:cs="Calibri"/>
          <w:b/>
          <w:sz w:val="16"/>
          <w:szCs w:val="16"/>
        </w:rPr>
        <w:t xml:space="preserve">: </w:t>
      </w:r>
      <w:r>
        <w:rPr>
          <w:rFonts w:ascii="Calibri" w:eastAsia="Calibri" w:hAnsi="Calibri" w:cs="Calibri"/>
        </w:rPr>
        <w:t>Algorithms, Programming Languages, Web Technologies, Databases, Discrete</w:t>
      </w:r>
    </w:p>
    <w:p w14:paraId="38CCCF25" w14:textId="77777777" w:rsidR="00936BB4" w:rsidRDefault="008211D4" w:rsidP="00E45A9E">
      <w:pPr>
        <w:spacing w:before="21"/>
        <w:ind w:left="346" w:right="40"/>
        <w:jc w:val="both"/>
        <w:rPr>
          <w:rFonts w:ascii="Calibri" w:eastAsia="Calibri" w:hAnsi="Calibri" w:cs="Calibri"/>
          <w:sz w:val="18"/>
          <w:szCs w:val="18"/>
        </w:rPr>
      </w:pPr>
      <w:r>
        <w:rPr>
          <w:rFonts w:ascii="Calibri" w:eastAsia="Calibri" w:hAnsi="Calibri" w:cs="Calibri"/>
          <w:sz w:val="21"/>
          <w:szCs w:val="21"/>
        </w:rPr>
        <w:t>Mathematics, Calculus</w:t>
      </w:r>
      <w:r>
        <w:rPr>
          <w:rFonts w:ascii="Calibri" w:eastAsia="Calibri" w:hAnsi="Calibri" w:cs="Calibri"/>
          <w:sz w:val="18"/>
          <w:szCs w:val="18"/>
        </w:rPr>
        <w:t>.</w:t>
      </w:r>
    </w:p>
    <w:p w14:paraId="24338660" w14:textId="77777777" w:rsidR="00E45A9E" w:rsidRDefault="00E45A9E" w:rsidP="00E45A9E">
      <w:pPr>
        <w:spacing w:before="24"/>
        <w:jc w:val="both"/>
        <w:rPr>
          <w:rFonts w:ascii="Calibri" w:eastAsia="Calibri" w:hAnsi="Calibri" w:cs="Calibri"/>
          <w:b/>
          <w:u w:val="single"/>
        </w:rPr>
      </w:pPr>
      <w:r>
        <w:rPr>
          <w:rFonts w:ascii="Calibri" w:eastAsia="Calibri" w:hAnsi="Calibri" w:cs="Calibri"/>
          <w:b/>
          <w:sz w:val="24"/>
          <w:szCs w:val="24"/>
          <w:u w:val="single"/>
        </w:rPr>
        <w:t>L</w:t>
      </w:r>
      <w:r w:rsidRPr="00E45A9E">
        <w:rPr>
          <w:rFonts w:ascii="Calibri" w:eastAsia="Calibri" w:hAnsi="Calibri" w:cs="Calibri"/>
          <w:b/>
          <w:u w:val="single"/>
        </w:rPr>
        <w:t>ANGUAGES</w:t>
      </w:r>
      <w:r>
        <w:rPr>
          <w:rFonts w:ascii="Calibri" w:eastAsia="Calibri" w:hAnsi="Calibri" w:cs="Calibri"/>
          <w:b/>
          <w:sz w:val="24"/>
          <w:szCs w:val="24"/>
          <w:u w:val="single"/>
        </w:rPr>
        <w:t xml:space="preserve"> A</w:t>
      </w:r>
      <w:r w:rsidRPr="00E45A9E">
        <w:rPr>
          <w:rFonts w:ascii="Calibri" w:eastAsia="Calibri" w:hAnsi="Calibri" w:cs="Calibri"/>
          <w:b/>
          <w:u w:val="single"/>
        </w:rPr>
        <w:t>ND</w:t>
      </w:r>
      <w:r>
        <w:rPr>
          <w:rFonts w:ascii="Calibri" w:eastAsia="Calibri" w:hAnsi="Calibri" w:cs="Calibri"/>
          <w:b/>
          <w:sz w:val="24"/>
          <w:szCs w:val="24"/>
          <w:u w:val="single"/>
        </w:rPr>
        <w:t xml:space="preserve"> T</w:t>
      </w:r>
      <w:r w:rsidRPr="00E45A9E">
        <w:rPr>
          <w:rFonts w:ascii="Calibri" w:eastAsia="Calibri" w:hAnsi="Calibri" w:cs="Calibri"/>
          <w:b/>
          <w:u w:val="single"/>
        </w:rPr>
        <w:t>ECHNOLOG</w:t>
      </w:r>
      <w:r>
        <w:rPr>
          <w:rFonts w:ascii="Calibri" w:eastAsia="Calibri" w:hAnsi="Calibri" w:cs="Calibri"/>
          <w:b/>
          <w:u w:val="single"/>
        </w:rPr>
        <w:t xml:space="preserve">IES </w:t>
      </w:r>
      <w:r>
        <w:rPr>
          <w:rFonts w:ascii="Calibri" w:eastAsia="Calibri" w:hAnsi="Calibri" w:cs="Calibri"/>
          <w:b/>
          <w:u w:val="single"/>
        </w:rPr>
        <w:tab/>
        <w:t xml:space="preserve"> </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14:paraId="67B6D2BC" w14:textId="3A0C5363" w:rsidR="00936BB4" w:rsidRDefault="008211D4" w:rsidP="00002E71">
      <w:pPr>
        <w:spacing w:before="6"/>
        <w:jc w:val="both"/>
        <w:rPr>
          <w:rFonts w:ascii="Calibri" w:eastAsia="Calibri" w:hAnsi="Calibri" w:cs="Calibri"/>
        </w:rPr>
      </w:pPr>
      <w:r>
        <w:rPr>
          <w:rFonts w:ascii="Calibri" w:eastAsia="Calibri" w:hAnsi="Calibri" w:cs="Calibri"/>
          <w:b/>
          <w:sz w:val="21"/>
          <w:szCs w:val="21"/>
        </w:rPr>
        <w:t>L</w:t>
      </w:r>
      <w:r>
        <w:rPr>
          <w:rFonts w:ascii="Calibri" w:eastAsia="Calibri" w:hAnsi="Calibri" w:cs="Calibri"/>
          <w:b/>
          <w:sz w:val="16"/>
          <w:szCs w:val="16"/>
        </w:rPr>
        <w:t>ANGUAGES</w:t>
      </w:r>
      <w:r>
        <w:rPr>
          <w:rFonts w:ascii="Calibri" w:eastAsia="Calibri" w:hAnsi="Calibri" w:cs="Calibri"/>
          <w:b/>
          <w:sz w:val="22"/>
          <w:szCs w:val="22"/>
        </w:rPr>
        <w:t xml:space="preserve">: </w:t>
      </w:r>
      <w:r>
        <w:rPr>
          <w:rFonts w:ascii="Calibri" w:eastAsia="Calibri" w:hAnsi="Calibri" w:cs="Calibri"/>
        </w:rPr>
        <w:t>J</w:t>
      </w:r>
      <w:r>
        <w:rPr>
          <w:rFonts w:ascii="Calibri" w:eastAsia="Calibri" w:hAnsi="Calibri" w:cs="Calibri"/>
          <w:sz w:val="16"/>
          <w:szCs w:val="16"/>
        </w:rPr>
        <w:t>AVA</w:t>
      </w:r>
      <w:r>
        <w:rPr>
          <w:rFonts w:ascii="Calibri" w:eastAsia="Calibri" w:hAnsi="Calibri" w:cs="Calibri"/>
        </w:rPr>
        <w:t>, P</w:t>
      </w:r>
      <w:r>
        <w:rPr>
          <w:rFonts w:ascii="Calibri" w:eastAsia="Calibri" w:hAnsi="Calibri" w:cs="Calibri"/>
          <w:sz w:val="16"/>
          <w:szCs w:val="16"/>
        </w:rPr>
        <w:t>YTHON</w:t>
      </w:r>
      <w:r>
        <w:rPr>
          <w:rFonts w:ascii="Calibri" w:eastAsia="Calibri" w:hAnsi="Calibri" w:cs="Calibri"/>
        </w:rPr>
        <w:t>, SQL,</w:t>
      </w:r>
      <w:r w:rsidR="00631B37">
        <w:rPr>
          <w:rFonts w:ascii="Calibri" w:eastAsia="Calibri" w:hAnsi="Calibri" w:cs="Calibri"/>
        </w:rPr>
        <w:t xml:space="preserve"> C</w:t>
      </w:r>
      <w:r w:rsidR="00631B37" w:rsidRPr="00631B37">
        <w:rPr>
          <w:rFonts w:ascii="Calibri" w:eastAsia="Calibri" w:hAnsi="Calibri" w:cs="Calibri"/>
          <w:sz w:val="16"/>
          <w:szCs w:val="16"/>
        </w:rPr>
        <w:t>ASSANDRA</w:t>
      </w:r>
      <w:r w:rsidR="00631B37">
        <w:rPr>
          <w:rFonts w:ascii="Calibri" w:eastAsia="Calibri" w:hAnsi="Calibri" w:cs="Calibri"/>
        </w:rPr>
        <w:t>,</w:t>
      </w:r>
      <w:r>
        <w:rPr>
          <w:rFonts w:ascii="Calibri" w:eastAsia="Calibri" w:hAnsi="Calibri" w:cs="Calibri"/>
        </w:rPr>
        <w:t xml:space="preserve"> C, J</w:t>
      </w:r>
      <w:r>
        <w:rPr>
          <w:rFonts w:ascii="Calibri" w:eastAsia="Calibri" w:hAnsi="Calibri" w:cs="Calibri"/>
          <w:sz w:val="16"/>
          <w:szCs w:val="16"/>
        </w:rPr>
        <w:t>AVA</w:t>
      </w:r>
      <w:r>
        <w:rPr>
          <w:rFonts w:ascii="Calibri" w:eastAsia="Calibri" w:hAnsi="Calibri" w:cs="Calibri"/>
          <w:sz w:val="22"/>
          <w:szCs w:val="22"/>
        </w:rPr>
        <w:t>-</w:t>
      </w:r>
      <w:r>
        <w:rPr>
          <w:rFonts w:ascii="Calibri" w:eastAsia="Calibri" w:hAnsi="Calibri" w:cs="Calibri"/>
          <w:sz w:val="16"/>
          <w:szCs w:val="16"/>
        </w:rPr>
        <w:t>SCRIPT</w:t>
      </w:r>
      <w:r>
        <w:rPr>
          <w:rFonts w:ascii="Calibri" w:eastAsia="Calibri" w:hAnsi="Calibri" w:cs="Calibri"/>
        </w:rPr>
        <w:t>, HTML/JSP, R</w:t>
      </w:r>
    </w:p>
    <w:p w14:paraId="6BBF6989" w14:textId="77777777" w:rsidR="00936BB4" w:rsidRDefault="008211D4" w:rsidP="00002E71">
      <w:pPr>
        <w:spacing w:before="21"/>
        <w:jc w:val="both"/>
        <w:rPr>
          <w:rFonts w:ascii="Calibri" w:eastAsia="Calibri" w:hAnsi="Calibri" w:cs="Calibri"/>
          <w:sz w:val="16"/>
          <w:szCs w:val="16"/>
        </w:rPr>
      </w:pPr>
      <w:r>
        <w:rPr>
          <w:rFonts w:ascii="Calibri" w:eastAsia="Calibri" w:hAnsi="Calibri" w:cs="Calibri"/>
          <w:b/>
        </w:rPr>
        <w:t>T</w:t>
      </w:r>
      <w:r>
        <w:rPr>
          <w:rFonts w:ascii="Calibri" w:eastAsia="Calibri" w:hAnsi="Calibri" w:cs="Calibri"/>
          <w:b/>
          <w:sz w:val="16"/>
          <w:szCs w:val="16"/>
        </w:rPr>
        <w:t xml:space="preserve">ECHNOLOGIES </w:t>
      </w:r>
      <w:r>
        <w:rPr>
          <w:rFonts w:ascii="Calibri" w:eastAsia="Calibri" w:hAnsi="Calibri" w:cs="Calibri"/>
          <w:b/>
        </w:rPr>
        <w:t>&amp; F</w:t>
      </w:r>
      <w:r>
        <w:rPr>
          <w:rFonts w:ascii="Calibri" w:eastAsia="Calibri" w:hAnsi="Calibri" w:cs="Calibri"/>
          <w:b/>
          <w:sz w:val="16"/>
          <w:szCs w:val="16"/>
        </w:rPr>
        <w:t>RAMEWORK</w:t>
      </w:r>
      <w:r>
        <w:rPr>
          <w:rFonts w:ascii="Calibri" w:eastAsia="Calibri" w:hAnsi="Calibri" w:cs="Calibri"/>
          <w:b/>
          <w:sz w:val="14"/>
          <w:szCs w:val="14"/>
        </w:rPr>
        <w:t>S</w:t>
      </w:r>
      <w:r>
        <w:rPr>
          <w:rFonts w:ascii="Calibri" w:eastAsia="Calibri" w:hAnsi="Calibri" w:cs="Calibri"/>
          <w:b/>
        </w:rPr>
        <w:t xml:space="preserve">: </w:t>
      </w:r>
      <w:r>
        <w:rPr>
          <w:rFonts w:ascii="Calibri" w:eastAsia="Calibri" w:hAnsi="Calibri" w:cs="Calibri"/>
        </w:rPr>
        <w:t>S</w:t>
      </w:r>
      <w:r>
        <w:rPr>
          <w:rFonts w:ascii="Calibri" w:eastAsia="Calibri" w:hAnsi="Calibri" w:cs="Calibri"/>
          <w:sz w:val="16"/>
          <w:szCs w:val="16"/>
        </w:rPr>
        <w:t xml:space="preserve">PRING </w:t>
      </w:r>
      <w:r>
        <w:rPr>
          <w:rFonts w:ascii="Calibri" w:eastAsia="Calibri" w:hAnsi="Calibri" w:cs="Calibri"/>
        </w:rPr>
        <w:t>MVC, J-U</w:t>
      </w:r>
      <w:r>
        <w:rPr>
          <w:rFonts w:ascii="Calibri" w:eastAsia="Calibri" w:hAnsi="Calibri" w:cs="Calibri"/>
          <w:sz w:val="16"/>
          <w:szCs w:val="16"/>
        </w:rPr>
        <w:t xml:space="preserve">NIT </w:t>
      </w:r>
      <w:r>
        <w:rPr>
          <w:rFonts w:ascii="Calibri" w:eastAsia="Calibri" w:hAnsi="Calibri" w:cs="Calibri"/>
        </w:rPr>
        <w:t>4.0, M</w:t>
      </w:r>
      <w:r>
        <w:rPr>
          <w:rFonts w:ascii="Calibri" w:eastAsia="Calibri" w:hAnsi="Calibri" w:cs="Calibri"/>
          <w:sz w:val="16"/>
          <w:szCs w:val="16"/>
        </w:rPr>
        <w:t>Y</w:t>
      </w:r>
      <w:r>
        <w:rPr>
          <w:rFonts w:ascii="Calibri" w:eastAsia="Calibri" w:hAnsi="Calibri" w:cs="Calibri"/>
          <w:sz w:val="22"/>
          <w:szCs w:val="22"/>
        </w:rPr>
        <w:t>S</w:t>
      </w:r>
      <w:r>
        <w:rPr>
          <w:rFonts w:ascii="Calibri" w:eastAsia="Calibri" w:hAnsi="Calibri" w:cs="Calibri"/>
          <w:sz w:val="16"/>
          <w:szCs w:val="16"/>
        </w:rPr>
        <w:t>QL</w:t>
      </w:r>
      <w:r>
        <w:rPr>
          <w:rFonts w:ascii="Calibri" w:eastAsia="Calibri" w:hAnsi="Calibri" w:cs="Calibri"/>
          <w:sz w:val="22"/>
          <w:szCs w:val="22"/>
        </w:rPr>
        <w:t xml:space="preserve">, </w:t>
      </w:r>
      <w:r>
        <w:rPr>
          <w:rFonts w:ascii="Calibri" w:eastAsia="Calibri" w:hAnsi="Calibri" w:cs="Calibri"/>
        </w:rPr>
        <w:t>S</w:t>
      </w:r>
      <w:r>
        <w:rPr>
          <w:rFonts w:ascii="Calibri" w:eastAsia="Calibri" w:hAnsi="Calibri" w:cs="Calibri"/>
          <w:sz w:val="16"/>
          <w:szCs w:val="16"/>
        </w:rPr>
        <w:t>OLR</w:t>
      </w:r>
      <w:r>
        <w:rPr>
          <w:rFonts w:ascii="Calibri" w:eastAsia="Calibri" w:hAnsi="Calibri" w:cs="Calibri"/>
        </w:rPr>
        <w:t>, O</w:t>
      </w:r>
      <w:r>
        <w:rPr>
          <w:rFonts w:ascii="Calibri" w:eastAsia="Calibri" w:hAnsi="Calibri" w:cs="Calibri"/>
          <w:sz w:val="16"/>
          <w:szCs w:val="16"/>
        </w:rPr>
        <w:t>RACLE</w:t>
      </w:r>
      <w:r>
        <w:rPr>
          <w:rFonts w:ascii="Calibri" w:eastAsia="Calibri" w:hAnsi="Calibri" w:cs="Calibri"/>
        </w:rPr>
        <w:t>, E</w:t>
      </w:r>
      <w:r>
        <w:rPr>
          <w:rFonts w:ascii="Calibri" w:eastAsia="Calibri" w:hAnsi="Calibri" w:cs="Calibri"/>
          <w:sz w:val="16"/>
          <w:szCs w:val="16"/>
        </w:rPr>
        <w:t>CLIPSE</w:t>
      </w:r>
      <w:r>
        <w:rPr>
          <w:rFonts w:ascii="Calibri" w:eastAsia="Calibri" w:hAnsi="Calibri" w:cs="Calibri"/>
        </w:rPr>
        <w:t>, A</w:t>
      </w:r>
      <w:r>
        <w:rPr>
          <w:rFonts w:ascii="Calibri" w:eastAsia="Calibri" w:hAnsi="Calibri" w:cs="Calibri"/>
          <w:sz w:val="16"/>
          <w:szCs w:val="16"/>
        </w:rPr>
        <w:t xml:space="preserve">NDROID </w:t>
      </w:r>
      <w:r>
        <w:rPr>
          <w:rFonts w:ascii="Calibri" w:eastAsia="Calibri" w:hAnsi="Calibri" w:cs="Calibri"/>
        </w:rPr>
        <w:t>S</w:t>
      </w:r>
      <w:r>
        <w:rPr>
          <w:rFonts w:ascii="Calibri" w:eastAsia="Calibri" w:hAnsi="Calibri" w:cs="Calibri"/>
          <w:sz w:val="16"/>
          <w:szCs w:val="16"/>
        </w:rPr>
        <w:t>TUDIO</w:t>
      </w:r>
      <w:r>
        <w:rPr>
          <w:rFonts w:ascii="Calibri" w:eastAsia="Calibri" w:hAnsi="Calibri" w:cs="Calibri"/>
        </w:rPr>
        <w:t>, T</w:t>
      </w:r>
      <w:r>
        <w:rPr>
          <w:rFonts w:ascii="Calibri" w:eastAsia="Calibri" w:hAnsi="Calibri" w:cs="Calibri"/>
          <w:sz w:val="16"/>
          <w:szCs w:val="16"/>
        </w:rPr>
        <w:t>ABLEAU</w:t>
      </w:r>
      <w:r>
        <w:rPr>
          <w:rFonts w:ascii="Calibri" w:eastAsia="Calibri" w:hAnsi="Calibri" w:cs="Calibri"/>
        </w:rPr>
        <w:t>, G</w:t>
      </w:r>
      <w:r>
        <w:rPr>
          <w:rFonts w:ascii="Calibri" w:eastAsia="Calibri" w:hAnsi="Calibri" w:cs="Calibri"/>
          <w:sz w:val="16"/>
          <w:szCs w:val="16"/>
        </w:rPr>
        <w:t xml:space="preserve">IT, </w:t>
      </w:r>
      <w:r w:rsidRPr="008211D4">
        <w:rPr>
          <w:rFonts w:ascii="Calibri" w:eastAsia="Calibri" w:hAnsi="Calibri" w:cs="Calibri"/>
          <w:szCs w:val="16"/>
        </w:rPr>
        <w:t>J</w:t>
      </w:r>
      <w:r>
        <w:rPr>
          <w:rFonts w:ascii="Calibri" w:eastAsia="Calibri" w:hAnsi="Calibri" w:cs="Calibri"/>
          <w:sz w:val="16"/>
          <w:szCs w:val="16"/>
        </w:rPr>
        <w:t>METER</w:t>
      </w:r>
    </w:p>
    <w:p w14:paraId="2940948C" w14:textId="77777777" w:rsidR="00E45A9E" w:rsidRDefault="00E45A9E" w:rsidP="00E45A9E">
      <w:pPr>
        <w:spacing w:before="24"/>
        <w:jc w:val="both"/>
        <w:rPr>
          <w:rFonts w:ascii="Calibri" w:eastAsia="Calibri" w:hAnsi="Calibri" w:cs="Calibri"/>
          <w:b/>
          <w:u w:val="single"/>
        </w:rPr>
      </w:pPr>
      <w:bookmarkStart w:id="2" w:name="_Hlk505449393"/>
      <w:r>
        <w:rPr>
          <w:rFonts w:ascii="Calibri" w:eastAsia="Calibri" w:hAnsi="Calibri" w:cs="Calibri"/>
          <w:b/>
          <w:sz w:val="24"/>
          <w:szCs w:val="24"/>
          <w:u w:val="single"/>
        </w:rPr>
        <w:t>P</w:t>
      </w:r>
      <w:r w:rsidRPr="00E45A9E">
        <w:rPr>
          <w:rFonts w:ascii="Calibri" w:eastAsia="Calibri" w:hAnsi="Calibri" w:cs="Calibri"/>
          <w:b/>
          <w:u w:val="single"/>
        </w:rPr>
        <w:t>ROJECTS</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14:paraId="2D8F885E" w14:textId="77777777" w:rsidR="00936BB4" w:rsidRDefault="008211D4" w:rsidP="00E45A9E">
      <w:pPr>
        <w:spacing w:before="20"/>
        <w:ind w:left="-575" w:right="3772" w:firstLine="575"/>
        <w:jc w:val="both"/>
        <w:rPr>
          <w:rFonts w:ascii="Calibri" w:eastAsia="Calibri" w:hAnsi="Calibri" w:cs="Calibri"/>
        </w:rPr>
      </w:pPr>
      <w:r>
        <w:rPr>
          <w:rFonts w:ascii="Calibri" w:eastAsia="Calibri" w:hAnsi="Calibri" w:cs="Calibri"/>
          <w:b/>
        </w:rPr>
        <w:t>Privacy Preserving Data Mining Techniques, Semester 4, University at Buffalo</w:t>
      </w:r>
    </w:p>
    <w:p w14:paraId="766F38E4" w14:textId="77777777" w:rsidR="00936BB4" w:rsidRDefault="008211D4" w:rsidP="00E45A9E">
      <w:pPr>
        <w:tabs>
          <w:tab w:val="left" w:pos="820"/>
        </w:tabs>
        <w:spacing w:before="1" w:line="242" w:lineRule="auto"/>
        <w:ind w:left="360" w:right="75" w:hanging="360"/>
        <w:jc w:val="both"/>
        <w:rPr>
          <w:rFonts w:ascii="Calibri" w:eastAsia="Calibri" w:hAnsi="Calibri" w:cs="Calibri"/>
        </w:rPr>
      </w:pPr>
      <w:r>
        <w:rPr>
          <w:rFonts w:ascii="Arial" w:eastAsia="Arial" w:hAnsi="Arial" w:cs="Arial"/>
        </w:rPr>
        <w:t>•</w:t>
      </w:r>
      <w:r>
        <w:rPr>
          <w:rFonts w:ascii="Arial" w:eastAsia="Arial" w:hAnsi="Arial" w:cs="Arial"/>
        </w:rPr>
        <w:tab/>
      </w:r>
      <w:r w:rsidR="00583ABE">
        <w:rPr>
          <w:rFonts w:ascii="Calibri" w:eastAsia="Calibri" w:hAnsi="Calibri" w:cs="Calibri"/>
        </w:rPr>
        <w:t xml:space="preserve">Implemented a Privacy Preserving version of the Distributed K-Means clustering algorithm over </w:t>
      </w:r>
      <w:r>
        <w:rPr>
          <w:rFonts w:ascii="Calibri" w:eastAsia="Calibri" w:hAnsi="Calibri" w:cs="Calibri"/>
        </w:rPr>
        <w:t>horizontall</w:t>
      </w:r>
      <w:r w:rsidR="00583ABE">
        <w:rPr>
          <w:rFonts w:ascii="Calibri" w:eastAsia="Calibri" w:hAnsi="Calibri" w:cs="Calibri"/>
        </w:rPr>
        <w:t xml:space="preserve">y partitioned data. Security is provided using an </w:t>
      </w:r>
      <w:r>
        <w:rPr>
          <w:rFonts w:ascii="Calibri" w:eastAsia="Calibri" w:hAnsi="Calibri" w:cs="Calibri"/>
        </w:rPr>
        <w:t>Add</w:t>
      </w:r>
      <w:r w:rsidR="00583ABE">
        <w:rPr>
          <w:rFonts w:ascii="Calibri" w:eastAsia="Calibri" w:hAnsi="Calibri" w:cs="Calibri"/>
        </w:rPr>
        <w:t xml:space="preserve">itive Secret Sharing scheme and a Homomorphic </w:t>
      </w:r>
      <w:r>
        <w:rPr>
          <w:rFonts w:ascii="Calibri" w:eastAsia="Calibri" w:hAnsi="Calibri" w:cs="Calibri"/>
        </w:rPr>
        <w:t>encr</w:t>
      </w:r>
      <w:r w:rsidR="00583ABE">
        <w:rPr>
          <w:rFonts w:ascii="Calibri" w:eastAsia="Calibri" w:hAnsi="Calibri" w:cs="Calibri"/>
        </w:rPr>
        <w:t xml:space="preserve">yption algorithm. The protocol </w:t>
      </w:r>
      <w:r>
        <w:rPr>
          <w:rFonts w:ascii="Calibri" w:eastAsia="Calibri" w:hAnsi="Calibri" w:cs="Calibri"/>
        </w:rPr>
        <w:t>is</w:t>
      </w:r>
      <w:r w:rsidR="00583ABE">
        <w:rPr>
          <w:rFonts w:ascii="Calibri" w:eastAsia="Calibri" w:hAnsi="Calibri" w:cs="Calibri"/>
        </w:rPr>
        <w:t xml:space="preserve"> designed to be scalable for a </w:t>
      </w:r>
      <w:r>
        <w:rPr>
          <w:rFonts w:ascii="Calibri" w:eastAsia="Calibri" w:hAnsi="Calibri" w:cs="Calibri"/>
        </w:rPr>
        <w:t>Multi-Party distribut</w:t>
      </w:r>
      <w:r w:rsidR="00583ABE">
        <w:rPr>
          <w:rFonts w:ascii="Calibri" w:eastAsia="Calibri" w:hAnsi="Calibri" w:cs="Calibri"/>
        </w:rPr>
        <w:t xml:space="preserve">ed clustering system. Used the </w:t>
      </w:r>
      <w:r>
        <w:rPr>
          <w:rFonts w:ascii="Calibri" w:eastAsia="Calibri" w:hAnsi="Calibri" w:cs="Calibri"/>
        </w:rPr>
        <w:t>Java Socket API for communication and Swing AWT for the interface.</w:t>
      </w:r>
    </w:p>
    <w:p w14:paraId="23E66C41" w14:textId="77777777" w:rsidR="00936BB4" w:rsidRDefault="008211D4" w:rsidP="00002E71">
      <w:pPr>
        <w:spacing w:before="3"/>
        <w:ind w:right="3976"/>
        <w:jc w:val="both"/>
        <w:rPr>
          <w:rFonts w:ascii="Calibri" w:eastAsia="Calibri" w:hAnsi="Calibri" w:cs="Calibri"/>
        </w:rPr>
      </w:pPr>
      <w:r>
        <w:rPr>
          <w:rFonts w:ascii="Calibri" w:eastAsia="Calibri" w:hAnsi="Calibri" w:cs="Calibri"/>
          <w:b/>
        </w:rPr>
        <w:t>Data Warehousing and OLAP Operations; Semester 3, University at Buffalo</w:t>
      </w:r>
    </w:p>
    <w:p w14:paraId="59D3C2F8" w14:textId="4F44EBA3" w:rsidR="00936BB4" w:rsidRDefault="008211D4" w:rsidP="00E45A9E">
      <w:pPr>
        <w:tabs>
          <w:tab w:val="left" w:pos="820"/>
        </w:tabs>
        <w:spacing w:before="1" w:line="242" w:lineRule="auto"/>
        <w:ind w:left="360" w:right="80" w:hanging="360"/>
        <w:jc w:val="both"/>
        <w:rPr>
          <w:rFonts w:ascii="Calibri" w:eastAsia="Calibri" w:hAnsi="Calibri" w:cs="Calibri"/>
        </w:rPr>
      </w:pPr>
      <w:r>
        <w:rPr>
          <w:rFonts w:ascii="Arial" w:eastAsia="Arial" w:hAnsi="Arial" w:cs="Arial"/>
        </w:rPr>
        <w:t>•</w:t>
      </w:r>
      <w:r>
        <w:rPr>
          <w:rFonts w:ascii="Arial" w:eastAsia="Arial" w:hAnsi="Arial" w:cs="Arial"/>
        </w:rPr>
        <w:tab/>
      </w:r>
      <w:r>
        <w:rPr>
          <w:rFonts w:ascii="Calibri" w:eastAsia="Calibri" w:hAnsi="Calibri" w:cs="Calibri"/>
        </w:rPr>
        <w:t>Implemented a Data Warehouse for clinical and genomic data based on the Bio Star Sc</w:t>
      </w:r>
      <w:r w:rsidR="00583ABE">
        <w:rPr>
          <w:rFonts w:ascii="Calibri" w:eastAsia="Calibri" w:hAnsi="Calibri" w:cs="Calibri"/>
        </w:rPr>
        <w:t xml:space="preserve">hema that supports regular and statistical OLAP Operations. Also, implemented </w:t>
      </w:r>
      <w:r>
        <w:rPr>
          <w:rFonts w:ascii="Calibri" w:eastAsia="Calibri" w:hAnsi="Calibri" w:cs="Calibri"/>
        </w:rPr>
        <w:t>several clustering algorithms in Python and the K-means clustering on a single node Hadoop Map Reduce. Implemented several classification algorithms such as K-NN, Decision Tree etc. to classify the Genomic Data.</w:t>
      </w:r>
    </w:p>
    <w:p w14:paraId="2BEB7744" w14:textId="77777777" w:rsidR="00936BB4" w:rsidRDefault="008211D4" w:rsidP="00002E71">
      <w:pPr>
        <w:spacing w:before="3"/>
        <w:ind w:right="3313"/>
        <w:jc w:val="both"/>
        <w:rPr>
          <w:rFonts w:ascii="Calibri" w:eastAsia="Calibri" w:hAnsi="Calibri" w:cs="Calibri"/>
        </w:rPr>
      </w:pPr>
      <w:r>
        <w:rPr>
          <w:rFonts w:ascii="Calibri" w:eastAsia="Calibri" w:hAnsi="Calibri" w:cs="Calibri"/>
          <w:b/>
        </w:rPr>
        <w:t>Exploratory Data Analysis and Data Visualization; Semester 2, University at Buffalo</w:t>
      </w:r>
    </w:p>
    <w:p w14:paraId="034B3703" w14:textId="28501A37" w:rsidR="00936BB4" w:rsidRDefault="008211D4" w:rsidP="00E45A9E">
      <w:pPr>
        <w:tabs>
          <w:tab w:val="left" w:pos="820"/>
        </w:tabs>
        <w:spacing w:before="1" w:line="243" w:lineRule="auto"/>
        <w:ind w:left="360" w:right="347" w:hanging="360"/>
        <w:jc w:val="both"/>
        <w:rPr>
          <w:rFonts w:ascii="Calibri" w:eastAsia="Calibri" w:hAnsi="Calibri" w:cs="Calibri"/>
        </w:rPr>
      </w:pPr>
      <w:r>
        <w:rPr>
          <w:rFonts w:ascii="Arial" w:eastAsia="Arial" w:hAnsi="Arial" w:cs="Arial"/>
        </w:rPr>
        <w:t>•</w:t>
      </w:r>
      <w:r>
        <w:rPr>
          <w:rFonts w:ascii="Arial" w:eastAsia="Arial" w:hAnsi="Arial" w:cs="Arial"/>
        </w:rPr>
        <w:tab/>
      </w:r>
      <w:r>
        <w:rPr>
          <w:rFonts w:ascii="Calibri" w:eastAsia="Calibri" w:hAnsi="Calibri" w:cs="Calibri"/>
        </w:rPr>
        <w:t xml:space="preserve">Performed EDA on a University dataset (About 1 GB) containing student and infrastructure information over the last 80 years using </w:t>
      </w:r>
      <w:r>
        <w:rPr>
          <w:rFonts w:ascii="Calibri" w:eastAsia="Calibri" w:hAnsi="Calibri" w:cs="Calibri"/>
          <w:b/>
        </w:rPr>
        <w:t xml:space="preserve">Hadoop Map Reduce </w:t>
      </w:r>
      <w:r>
        <w:rPr>
          <w:rFonts w:ascii="Calibri" w:eastAsia="Calibri" w:hAnsi="Calibri" w:cs="Calibri"/>
        </w:rPr>
        <w:t>to clean th</w:t>
      </w:r>
      <w:r w:rsidR="004279AB">
        <w:rPr>
          <w:rFonts w:ascii="Calibri" w:eastAsia="Calibri" w:hAnsi="Calibri" w:cs="Calibri"/>
        </w:rPr>
        <w:t>e data and obtain information.</w:t>
      </w:r>
      <w:r>
        <w:rPr>
          <w:rFonts w:ascii="Calibri" w:eastAsia="Calibri" w:hAnsi="Calibri" w:cs="Calibri"/>
        </w:rPr>
        <w:t xml:space="preserve"> Data Visualization was done in </w:t>
      </w:r>
      <w:r>
        <w:rPr>
          <w:rFonts w:ascii="Calibri" w:eastAsia="Calibri" w:hAnsi="Calibri" w:cs="Calibri"/>
          <w:b/>
        </w:rPr>
        <w:t xml:space="preserve">Tableau. </w:t>
      </w:r>
    </w:p>
    <w:p w14:paraId="778A1041" w14:textId="77777777" w:rsidR="00936BB4" w:rsidRDefault="008211D4" w:rsidP="00002E71">
      <w:pPr>
        <w:spacing w:line="240" w:lineRule="exact"/>
        <w:ind w:right="3402"/>
        <w:jc w:val="both"/>
        <w:rPr>
          <w:rFonts w:ascii="Calibri" w:eastAsia="Calibri" w:hAnsi="Calibri" w:cs="Calibri"/>
        </w:rPr>
      </w:pPr>
      <w:r>
        <w:rPr>
          <w:rFonts w:ascii="Calibri" w:eastAsia="Calibri" w:hAnsi="Calibri" w:cs="Calibri"/>
          <w:b/>
          <w:position w:val="1"/>
        </w:rPr>
        <w:t>Multi-Lingual Twitter Data Search and Retrieval; Semester 1, University at Buffalo</w:t>
      </w:r>
    </w:p>
    <w:p w14:paraId="069E873A" w14:textId="77777777" w:rsidR="00936BB4" w:rsidRDefault="008211D4" w:rsidP="00E45A9E">
      <w:pPr>
        <w:tabs>
          <w:tab w:val="left" w:pos="820"/>
        </w:tabs>
        <w:spacing w:before="1" w:line="242" w:lineRule="auto"/>
        <w:ind w:left="360" w:right="83" w:hanging="360"/>
        <w:jc w:val="both"/>
        <w:rPr>
          <w:rFonts w:ascii="Calibri" w:eastAsia="Calibri" w:hAnsi="Calibri" w:cs="Calibri"/>
        </w:rPr>
      </w:pPr>
      <w:r>
        <w:rPr>
          <w:rFonts w:ascii="Arial" w:eastAsia="Arial" w:hAnsi="Arial" w:cs="Arial"/>
        </w:rPr>
        <w:t>•</w:t>
      </w:r>
      <w:r>
        <w:rPr>
          <w:rFonts w:ascii="Arial" w:eastAsia="Arial" w:hAnsi="Arial" w:cs="Arial"/>
        </w:rPr>
        <w:tab/>
      </w:r>
      <w:r>
        <w:rPr>
          <w:rFonts w:ascii="Calibri" w:eastAsia="Calibri" w:hAnsi="Calibri" w:cs="Calibri"/>
        </w:rPr>
        <w:t>Created an Information Retrieval system for indexing, tokenizing and improving the search results for multi-</w:t>
      </w:r>
      <w:r w:rsidR="00583ABE">
        <w:rPr>
          <w:rFonts w:ascii="Calibri" w:eastAsia="Calibri" w:hAnsi="Calibri" w:cs="Calibri"/>
        </w:rPr>
        <w:t>lingual twitter data. (About 1 GB of data collected over a month). Incorporated the</w:t>
      </w:r>
      <w:r>
        <w:rPr>
          <w:rFonts w:ascii="Calibri" w:eastAsia="Calibri" w:hAnsi="Calibri" w:cs="Calibri"/>
        </w:rPr>
        <w:t xml:space="preserve"> </w:t>
      </w:r>
      <w:r w:rsidR="00583ABE">
        <w:rPr>
          <w:rFonts w:ascii="Calibri" w:eastAsia="Calibri" w:hAnsi="Calibri" w:cs="Calibri"/>
          <w:b/>
        </w:rPr>
        <w:t xml:space="preserve">SOLR </w:t>
      </w:r>
      <w:r w:rsidR="00583ABE">
        <w:rPr>
          <w:rFonts w:ascii="Calibri" w:eastAsia="Calibri" w:hAnsi="Calibri" w:cs="Calibri"/>
        </w:rPr>
        <w:t xml:space="preserve">framework for indexing </w:t>
      </w:r>
      <w:r>
        <w:rPr>
          <w:rFonts w:ascii="Calibri" w:eastAsia="Calibri" w:hAnsi="Calibri" w:cs="Calibri"/>
        </w:rPr>
        <w:t xml:space="preserve">and creating tokens for the tweets. Also, worked on search engine optimization. Implemented language models such as </w:t>
      </w:r>
      <w:r>
        <w:rPr>
          <w:rFonts w:ascii="Calibri" w:eastAsia="Calibri" w:hAnsi="Calibri" w:cs="Calibri"/>
          <w:b/>
        </w:rPr>
        <w:t xml:space="preserve">VM, BM25 </w:t>
      </w:r>
      <w:r>
        <w:rPr>
          <w:rFonts w:ascii="Calibri" w:eastAsia="Calibri" w:hAnsi="Calibri" w:cs="Calibri"/>
        </w:rPr>
        <w:t>etc.</w:t>
      </w:r>
    </w:p>
    <w:p w14:paraId="0AB67EFC" w14:textId="77777777" w:rsidR="00936BB4" w:rsidRDefault="008211D4" w:rsidP="00002E71">
      <w:pPr>
        <w:spacing w:line="220" w:lineRule="exact"/>
        <w:ind w:right="4025"/>
        <w:jc w:val="both"/>
        <w:rPr>
          <w:rFonts w:ascii="Calibri" w:eastAsia="Calibri" w:hAnsi="Calibri" w:cs="Calibri"/>
        </w:rPr>
      </w:pPr>
      <w:r>
        <w:rPr>
          <w:rFonts w:ascii="Calibri" w:eastAsia="Calibri" w:hAnsi="Calibri" w:cs="Calibri"/>
          <w:b/>
          <w:position w:val="1"/>
        </w:rPr>
        <w:t>Replicated Key-Value Storage (Dynamo); Semester 2, University at Buffalo</w:t>
      </w:r>
    </w:p>
    <w:p w14:paraId="163244E5" w14:textId="77777777" w:rsidR="00936BB4" w:rsidRDefault="008211D4" w:rsidP="00E45A9E">
      <w:pPr>
        <w:spacing w:before="11"/>
        <w:jc w:val="both"/>
        <w:rPr>
          <w:rFonts w:ascii="Calibri" w:eastAsia="Calibri" w:hAnsi="Calibri" w:cs="Calibri"/>
        </w:rPr>
      </w:pPr>
      <w:r>
        <w:rPr>
          <w:rFonts w:ascii="Arial" w:eastAsia="Arial" w:hAnsi="Arial" w:cs="Arial"/>
        </w:rPr>
        <w:t xml:space="preserve">•     </w:t>
      </w:r>
      <w:r>
        <w:rPr>
          <w:rFonts w:ascii="Calibri" w:eastAsia="Calibri" w:hAnsi="Calibri" w:cs="Calibri"/>
        </w:rPr>
        <w:t xml:space="preserve">Implemented replicated key value storage on </w:t>
      </w:r>
      <w:r>
        <w:rPr>
          <w:rFonts w:ascii="Calibri" w:eastAsia="Calibri" w:hAnsi="Calibri" w:cs="Calibri"/>
          <w:b/>
        </w:rPr>
        <w:t xml:space="preserve">Android. </w:t>
      </w:r>
      <w:r>
        <w:rPr>
          <w:rFonts w:ascii="Calibri" w:eastAsia="Calibri" w:hAnsi="Calibri" w:cs="Calibri"/>
        </w:rPr>
        <w:t>It is a distributed hash table(DHT) built on the concept of</w:t>
      </w:r>
    </w:p>
    <w:p w14:paraId="2189B346" w14:textId="77777777" w:rsidR="00936BB4" w:rsidRDefault="00E45A9E" w:rsidP="00E45A9E">
      <w:pPr>
        <w:spacing w:before="6"/>
        <w:ind w:left="207" w:right="1082"/>
        <w:jc w:val="both"/>
        <w:rPr>
          <w:rFonts w:ascii="Calibri" w:eastAsia="Calibri" w:hAnsi="Calibri" w:cs="Calibri"/>
        </w:rPr>
      </w:pPr>
      <w:r>
        <w:rPr>
          <w:rFonts w:ascii="Calibri" w:eastAsia="Calibri" w:hAnsi="Calibri" w:cs="Calibri"/>
          <w:b/>
        </w:rPr>
        <w:t xml:space="preserve">   </w:t>
      </w:r>
      <w:r w:rsidR="008211D4">
        <w:rPr>
          <w:rFonts w:ascii="Calibri" w:eastAsia="Calibri" w:hAnsi="Calibri" w:cs="Calibri"/>
          <w:b/>
        </w:rPr>
        <w:t xml:space="preserve">Amazon Dynamo. </w:t>
      </w:r>
      <w:r w:rsidR="008211D4">
        <w:rPr>
          <w:rFonts w:ascii="Calibri" w:eastAsia="Calibri" w:hAnsi="Calibri" w:cs="Calibri"/>
        </w:rPr>
        <w:t>Implemented failure detection and handling with concurrency and chain replication.</w:t>
      </w:r>
    </w:p>
    <w:p w14:paraId="3AAF531B" w14:textId="77777777" w:rsidR="00936BB4" w:rsidRDefault="008211D4" w:rsidP="00002E71">
      <w:pPr>
        <w:spacing w:before="1"/>
        <w:ind w:right="3162"/>
        <w:jc w:val="both"/>
        <w:rPr>
          <w:rFonts w:ascii="Calibri" w:eastAsia="Calibri" w:hAnsi="Calibri" w:cs="Calibri"/>
        </w:rPr>
      </w:pPr>
      <w:r>
        <w:rPr>
          <w:rFonts w:ascii="Calibri" w:eastAsia="Calibri" w:hAnsi="Calibri" w:cs="Calibri"/>
          <w:b/>
        </w:rPr>
        <w:t>Distributed Hash Table (Chord DHT) Using Android; Semester 2; University at Buffalo</w:t>
      </w:r>
    </w:p>
    <w:p w14:paraId="73140201" w14:textId="77777777" w:rsidR="00936BB4" w:rsidRDefault="008211D4" w:rsidP="00E45A9E">
      <w:pPr>
        <w:tabs>
          <w:tab w:val="left" w:pos="820"/>
        </w:tabs>
        <w:spacing w:before="6" w:line="245" w:lineRule="auto"/>
        <w:ind w:left="360" w:right="88" w:hanging="360"/>
        <w:jc w:val="both"/>
        <w:rPr>
          <w:rFonts w:ascii="Calibri" w:eastAsia="Calibri" w:hAnsi="Calibri" w:cs="Calibri"/>
        </w:rPr>
      </w:pPr>
      <w:r>
        <w:rPr>
          <w:rFonts w:ascii="Arial" w:eastAsia="Arial" w:hAnsi="Arial" w:cs="Arial"/>
        </w:rPr>
        <w:t>•</w:t>
      </w:r>
      <w:r>
        <w:rPr>
          <w:rFonts w:ascii="Arial" w:eastAsia="Arial" w:hAnsi="Arial" w:cs="Arial"/>
        </w:rPr>
        <w:tab/>
      </w:r>
      <w:r>
        <w:rPr>
          <w:rFonts w:ascii="Calibri" w:eastAsia="Calibri" w:hAnsi="Calibri" w:cs="Calibri"/>
          <w:color w:val="333333"/>
        </w:rPr>
        <w:t xml:space="preserve">Implemented </w:t>
      </w:r>
      <w:r w:rsidR="00583ABE">
        <w:rPr>
          <w:rFonts w:ascii="Calibri" w:eastAsia="Calibri" w:hAnsi="Calibri" w:cs="Calibri"/>
          <w:color w:val="333333"/>
        </w:rPr>
        <w:t xml:space="preserve">a Distributed hash table like Chord DHT in Android for distributed storage with consistency </w:t>
      </w:r>
      <w:r>
        <w:rPr>
          <w:rFonts w:ascii="Calibri" w:eastAsia="Calibri" w:hAnsi="Calibri" w:cs="Calibri"/>
          <w:color w:val="333333"/>
        </w:rPr>
        <w:t>and failure handling. Tested the DHT across multiple AVD’s with and without failures.</w:t>
      </w:r>
    </w:p>
    <w:bookmarkEnd w:id="2"/>
    <w:p w14:paraId="1DAB4031" w14:textId="4FB99E31" w:rsidR="00631B37" w:rsidRDefault="00631B37" w:rsidP="00631B37">
      <w:pPr>
        <w:spacing w:before="1"/>
        <w:ind w:right="3162"/>
        <w:jc w:val="both"/>
        <w:rPr>
          <w:rFonts w:ascii="Calibri" w:eastAsia="Calibri" w:hAnsi="Calibri" w:cs="Calibri"/>
        </w:rPr>
      </w:pPr>
      <w:r>
        <w:rPr>
          <w:rFonts w:ascii="Calibri" w:eastAsia="Calibri" w:hAnsi="Calibri" w:cs="Calibri"/>
          <w:b/>
        </w:rPr>
        <w:t>Messenger Application Using Android; Semester 2; University at Buffalo</w:t>
      </w:r>
    </w:p>
    <w:p w14:paraId="4DCA5EC2" w14:textId="22D07DF2" w:rsidR="00631B37" w:rsidRDefault="00631B37" w:rsidP="00631B37">
      <w:pPr>
        <w:tabs>
          <w:tab w:val="left" w:pos="820"/>
        </w:tabs>
        <w:spacing w:before="6" w:line="245" w:lineRule="auto"/>
        <w:ind w:left="360" w:right="88" w:hanging="360"/>
        <w:jc w:val="both"/>
        <w:rPr>
          <w:rFonts w:ascii="Calibri" w:eastAsia="Calibri" w:hAnsi="Calibri" w:cs="Calibri"/>
          <w:color w:val="333333"/>
        </w:rPr>
      </w:pPr>
      <w:r>
        <w:rPr>
          <w:rFonts w:ascii="Arial" w:eastAsia="Arial" w:hAnsi="Arial" w:cs="Arial"/>
        </w:rPr>
        <w:t>•</w:t>
      </w:r>
      <w:r>
        <w:rPr>
          <w:rFonts w:ascii="Arial" w:eastAsia="Arial" w:hAnsi="Arial" w:cs="Arial"/>
        </w:rPr>
        <w:tab/>
      </w:r>
      <w:r>
        <w:rPr>
          <w:rFonts w:ascii="Calibri" w:eastAsia="Calibri" w:hAnsi="Calibri" w:cs="Calibri"/>
          <w:color w:val="333333"/>
        </w:rPr>
        <w:t xml:space="preserve">Developed a Messenger application using Android with user chat and broadcast messaging capabilities on a distributed environment.  Failure handling was also incorporated. </w:t>
      </w:r>
    </w:p>
    <w:p w14:paraId="786B3AC2" w14:textId="77777777" w:rsidR="004279AB" w:rsidRPr="004279AB" w:rsidRDefault="004279AB" w:rsidP="004279AB">
      <w:pPr>
        <w:tabs>
          <w:tab w:val="left" w:pos="820"/>
        </w:tabs>
        <w:spacing w:before="6" w:line="245" w:lineRule="auto"/>
        <w:ind w:left="360" w:right="88" w:hanging="360"/>
        <w:jc w:val="both"/>
        <w:rPr>
          <w:rFonts w:ascii="Calibri" w:eastAsia="Calibri" w:hAnsi="Calibri" w:cs="Calibri"/>
          <w:b/>
        </w:rPr>
      </w:pPr>
      <w:r w:rsidRPr="004279AB">
        <w:rPr>
          <w:rFonts w:ascii="Calibri" w:eastAsia="Calibri" w:hAnsi="Calibri" w:cs="Calibri"/>
          <w:b/>
        </w:rPr>
        <w:t>Stereo Vision-Histogram Equalization-Image Enhancement; Summer 2016, University at Buffalo</w:t>
      </w:r>
    </w:p>
    <w:p w14:paraId="4CF9EF5C" w14:textId="2D5A832B" w:rsidR="004279AB" w:rsidRDefault="004279AB" w:rsidP="00967752">
      <w:pPr>
        <w:tabs>
          <w:tab w:val="left" w:pos="820"/>
        </w:tabs>
        <w:spacing w:before="6" w:line="245" w:lineRule="auto"/>
        <w:ind w:left="360" w:right="88" w:hanging="360"/>
        <w:jc w:val="both"/>
        <w:rPr>
          <w:rFonts w:ascii="Calibri" w:eastAsia="Calibri" w:hAnsi="Calibri" w:cs="Calibri"/>
        </w:rPr>
      </w:pPr>
      <w:r w:rsidRPr="004279AB">
        <w:rPr>
          <w:rFonts w:ascii="Calibri" w:eastAsia="Calibri" w:hAnsi="Calibri" w:cs="Calibri"/>
        </w:rPr>
        <w:t xml:space="preserve">• </w:t>
      </w:r>
      <w:r>
        <w:rPr>
          <w:rFonts w:ascii="Calibri" w:eastAsia="Calibri" w:hAnsi="Calibri" w:cs="Calibri"/>
        </w:rPr>
        <w:tab/>
        <w:t>Worked on 1D and 2D convolution of images, Histogram Equalization and generation and also some image enhancement techniques and implemented a few block matching techniques and image filters.</w:t>
      </w:r>
      <w:bookmarkStart w:id="3" w:name="_GoBack"/>
      <w:bookmarkEnd w:id="3"/>
    </w:p>
    <w:sectPr w:rsidR="004279AB">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A7F35"/>
    <w:multiLevelType w:val="multilevel"/>
    <w:tmpl w:val="D6C6129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B4"/>
    <w:rsid w:val="00002E71"/>
    <w:rsid w:val="000F14C0"/>
    <w:rsid w:val="00210A0C"/>
    <w:rsid w:val="00314A2B"/>
    <w:rsid w:val="004279AB"/>
    <w:rsid w:val="00440367"/>
    <w:rsid w:val="00583ABE"/>
    <w:rsid w:val="00631B37"/>
    <w:rsid w:val="007D46B4"/>
    <w:rsid w:val="008211D4"/>
    <w:rsid w:val="00936BB4"/>
    <w:rsid w:val="00967752"/>
    <w:rsid w:val="00AE05E9"/>
    <w:rsid w:val="00B97CDC"/>
    <w:rsid w:val="00BD44BA"/>
    <w:rsid w:val="00BD4FA7"/>
    <w:rsid w:val="00D512A8"/>
    <w:rsid w:val="00D6069F"/>
    <w:rsid w:val="00E4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A0AC"/>
  <w15:docId w15:val="{F54BE45D-2F9F-4697-8963-BD7BCB7A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8211D4"/>
    <w:rPr>
      <w:color w:val="0000FF" w:themeColor="hyperlink"/>
      <w:u w:val="single"/>
    </w:rPr>
  </w:style>
  <w:style w:type="character" w:customStyle="1" w:styleId="UnresolvedMention1">
    <w:name w:val="Unresolved Mention1"/>
    <w:basedOn w:val="DefaultParagraphFont"/>
    <w:uiPriority w:val="99"/>
    <w:semiHidden/>
    <w:unhideWhenUsed/>
    <w:rsid w:val="008211D4"/>
    <w:rPr>
      <w:color w:val="808080"/>
      <w:shd w:val="clear" w:color="auto" w:fill="E6E6E6"/>
    </w:rPr>
  </w:style>
  <w:style w:type="character" w:styleId="FollowedHyperlink">
    <w:name w:val="FollowedHyperlink"/>
    <w:basedOn w:val="DefaultParagraphFont"/>
    <w:uiPriority w:val="99"/>
    <w:semiHidden/>
    <w:unhideWhenUsed/>
    <w:rsid w:val="00210A0C"/>
    <w:rPr>
      <w:color w:val="800080" w:themeColor="followedHyperlink"/>
      <w:u w:val="single"/>
    </w:rPr>
  </w:style>
  <w:style w:type="character" w:styleId="UnresolvedMention">
    <w:name w:val="Unresolved Mention"/>
    <w:basedOn w:val="DefaultParagraphFont"/>
    <w:uiPriority w:val="99"/>
    <w:rsid w:val="00D512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254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dharchithsont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dharchithsonty" TargetMode="External"/><Relationship Id="rId5" Type="http://schemas.openxmlformats.org/officeDocument/2006/relationships/hyperlink" Target="https://github.com/SudharchithSon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Archith Sonty</cp:lastModifiedBy>
  <cp:revision>14</cp:revision>
  <cp:lastPrinted>2018-02-03T23:20:00Z</cp:lastPrinted>
  <dcterms:created xsi:type="dcterms:W3CDTF">2018-02-03T07:29:00Z</dcterms:created>
  <dcterms:modified xsi:type="dcterms:W3CDTF">2018-02-21T08:18:00Z</dcterms:modified>
</cp:coreProperties>
</file>